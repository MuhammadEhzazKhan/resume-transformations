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945EB0" w14:textId="50DFBC33" w:rsidR="000514C1" w:rsidRPr="007D3F25" w:rsidRDefault="000514C1" w:rsidP="00BE491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7D3F25">
        <w:rPr>
          <w:rFonts w:ascii="Times New Roman" w:hAnsi="Times New Roman" w:cs="Times New Roman"/>
          <w:b/>
          <w:bCs/>
          <w:sz w:val="40"/>
          <w:szCs w:val="40"/>
          <w:lang w:val="en-US"/>
        </w:rPr>
        <w:t>AJISEGIRI</w:t>
      </w:r>
      <w:r w:rsidR="002F6451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, </w:t>
      </w:r>
      <w:r w:rsidR="004D2289">
        <w:rPr>
          <w:rFonts w:ascii="Times New Roman" w:hAnsi="Times New Roman" w:cs="Times New Roman"/>
          <w:b/>
          <w:bCs/>
          <w:sz w:val="40"/>
          <w:szCs w:val="40"/>
          <w:lang w:val="en-US"/>
        </w:rPr>
        <w:t>ADEPEJU NIMOTALLAH</w:t>
      </w:r>
    </w:p>
    <w:p w14:paraId="285D423C" w14:textId="76ACB9A7" w:rsidR="000514C1" w:rsidRDefault="004D2289" w:rsidP="008A032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hyperlink r:id="rId7" w:history="1">
        <w:r w:rsidRPr="00376E5B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sowemimoade123@gmail.com</w:t>
        </w:r>
      </w:hyperlink>
    </w:p>
    <w:p w14:paraId="24F4727D" w14:textId="761694F5" w:rsidR="004D2289" w:rsidRPr="00F07FF3" w:rsidRDefault="004D2289" w:rsidP="008A032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+4917641700813</w:t>
      </w:r>
    </w:p>
    <w:p w14:paraId="19B4A7DF" w14:textId="2C6E401F" w:rsidR="00A53052" w:rsidRPr="004D10A9" w:rsidRDefault="00A53052" w:rsidP="00BE4912">
      <w:pPr>
        <w:spacing w:line="240" w:lineRule="auto"/>
        <w:jc w:val="center"/>
        <w:rPr>
          <w:sz w:val="2"/>
          <w:szCs w:val="2"/>
          <w:lang w:val="en-US"/>
        </w:rPr>
      </w:pPr>
    </w:p>
    <w:p w14:paraId="69498AD7" w14:textId="3553D6F5" w:rsidR="004D10A9" w:rsidRDefault="004D10A9" w:rsidP="00BE4912">
      <w:pPr>
        <w:jc w:val="center"/>
        <w:rPr>
          <w:rFonts w:ascii="Times New Roman" w:hAnsi="Times New Roman" w:cs="Times New Roman"/>
          <w:lang w:val="en-US"/>
        </w:rPr>
      </w:pPr>
      <w:r w:rsidRPr="004D10A9">
        <w:rPr>
          <w:rFonts w:ascii="Times New Roman" w:hAnsi="Times New Roman" w:cs="Times New Roman"/>
          <w:b/>
          <w:bCs/>
          <w:lang w:val="en-US"/>
        </w:rPr>
        <w:t>Languages:</w:t>
      </w:r>
      <w:r>
        <w:rPr>
          <w:lang w:val="en-US"/>
        </w:rPr>
        <w:t xml:space="preserve"> </w:t>
      </w:r>
      <w:r w:rsidRPr="004D10A9">
        <w:rPr>
          <w:rFonts w:ascii="Times New Roman" w:hAnsi="Times New Roman" w:cs="Times New Roman"/>
          <w:lang w:val="en-US"/>
        </w:rPr>
        <w:t>English</w:t>
      </w:r>
      <w:r w:rsidR="002870CD">
        <w:rPr>
          <w:rFonts w:ascii="Times New Roman" w:hAnsi="Times New Roman" w:cs="Times New Roman"/>
          <w:lang w:val="en-US"/>
        </w:rPr>
        <w:t xml:space="preserve"> &amp;</w:t>
      </w:r>
      <w:r w:rsidRPr="004D10A9">
        <w:rPr>
          <w:rFonts w:ascii="Times New Roman" w:hAnsi="Times New Roman" w:cs="Times New Roman"/>
          <w:lang w:val="en-US"/>
        </w:rPr>
        <w:t xml:space="preserve"> German</w:t>
      </w:r>
    </w:p>
    <w:p w14:paraId="7518A3C3" w14:textId="3EB886DF" w:rsidR="004D10A9" w:rsidRPr="001F0DD8" w:rsidRDefault="004D10A9" w:rsidP="001F0DD8">
      <w:pPr>
        <w:spacing w:line="240" w:lineRule="auto"/>
        <w:rPr>
          <w:rFonts w:ascii="Times New Roman" w:hAnsi="Times New Roman" w:cs="Times New Roman"/>
          <w:sz w:val="2"/>
          <w:szCs w:val="2"/>
          <w:lang w:val="en-US"/>
        </w:rPr>
      </w:pPr>
    </w:p>
    <w:p w14:paraId="7AB2915D" w14:textId="5DE256D4" w:rsidR="004D10A9" w:rsidRPr="00FC123C" w:rsidRDefault="00710E2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C123C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EDD661" wp14:editId="6718E4E8">
                <wp:simplePos x="0" y="0"/>
                <wp:positionH relativeFrom="column">
                  <wp:posOffset>-118753</wp:posOffset>
                </wp:positionH>
                <wp:positionV relativeFrom="paragraph">
                  <wp:posOffset>290533</wp:posOffset>
                </wp:positionV>
                <wp:extent cx="6222183" cy="35626"/>
                <wp:effectExtent l="0" t="0" r="26670" b="2159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2183" cy="3562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46AF7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35pt,22.9pt" to="480.6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" strokecolor="black [3213]" strokeweight="1pt">
                <v:stroke joinstyle="miter"/>
              </v:line>
            </w:pict>
          </mc:Fallback>
        </mc:AlternateContent>
      </w:r>
      <w:r w:rsidR="004D10A9" w:rsidRPr="00FC123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GOALS: </w:t>
      </w:r>
    </w:p>
    <w:p w14:paraId="2E8E1AD2" w14:textId="752F9868" w:rsidR="007A14AC" w:rsidRPr="00391A9A" w:rsidRDefault="007E38E4" w:rsidP="00391A9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Wish </w:t>
      </w:r>
      <w:r w:rsidR="0071120C" w:rsidRPr="001F0DD8">
        <w:rPr>
          <w:rFonts w:ascii="Times New Roman" w:hAnsi="Times New Roman" w:cs="Times New Roman"/>
          <w:sz w:val="28"/>
          <w:szCs w:val="28"/>
          <w:lang w:val="en-US"/>
        </w:rPr>
        <w:t>to secure a challenging position in</w:t>
      </w:r>
      <w:r w:rsidR="00741A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1120C" w:rsidRPr="001F0DD8">
        <w:rPr>
          <w:rFonts w:ascii="Times New Roman" w:hAnsi="Times New Roman" w:cs="Times New Roman"/>
          <w:sz w:val="28"/>
          <w:szCs w:val="28"/>
          <w:lang w:val="en-US"/>
        </w:rPr>
        <w:t>Accounting</w:t>
      </w:r>
      <w:r w:rsidR="00216198" w:rsidRPr="001F0DD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F91EF5" w:rsidRPr="001F0DD8">
        <w:rPr>
          <w:rFonts w:ascii="Times New Roman" w:hAnsi="Times New Roman" w:cs="Times New Roman"/>
          <w:sz w:val="28"/>
          <w:szCs w:val="28"/>
          <w:lang w:val="en-US"/>
        </w:rPr>
        <w:t>Payment,</w:t>
      </w:r>
      <w:r w:rsidR="00216198" w:rsidRPr="001F0D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or</w:t>
      </w:r>
      <w:r w:rsidR="00216198" w:rsidRPr="001F0DD8">
        <w:rPr>
          <w:rFonts w:ascii="Times New Roman" w:hAnsi="Times New Roman" w:cs="Times New Roman"/>
          <w:sz w:val="28"/>
          <w:szCs w:val="28"/>
          <w:lang w:val="en-US"/>
        </w:rPr>
        <w:t xml:space="preserve"> billing</w:t>
      </w:r>
      <w:r w:rsidR="002903F3">
        <w:rPr>
          <w:rFonts w:ascii="Times New Roman" w:hAnsi="Times New Roman" w:cs="Times New Roman"/>
          <w:sz w:val="28"/>
          <w:szCs w:val="28"/>
          <w:lang w:val="en-US"/>
        </w:rPr>
        <w:t xml:space="preserve">. Interested to </w:t>
      </w:r>
      <w:r w:rsidR="00106186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2903F3">
        <w:rPr>
          <w:rFonts w:ascii="Times New Roman" w:hAnsi="Times New Roman" w:cs="Times New Roman"/>
          <w:sz w:val="28"/>
          <w:szCs w:val="28"/>
          <w:lang w:val="en-US"/>
        </w:rPr>
        <w:t xml:space="preserve"> my past </w:t>
      </w:r>
      <w:r w:rsidR="00A71700" w:rsidRPr="001F0DD8">
        <w:rPr>
          <w:rFonts w:ascii="Times New Roman" w:hAnsi="Times New Roman" w:cs="Times New Roman"/>
          <w:sz w:val="28"/>
          <w:szCs w:val="28"/>
          <w:lang w:val="en-US"/>
        </w:rPr>
        <w:t>experiences</w:t>
      </w:r>
      <w:r w:rsidR="002903F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106186">
        <w:rPr>
          <w:rFonts w:ascii="Times New Roman" w:hAnsi="Times New Roman" w:cs="Times New Roman"/>
          <w:sz w:val="28"/>
          <w:szCs w:val="28"/>
          <w:lang w:val="en-US"/>
        </w:rPr>
        <w:t>at t</w:t>
      </w:r>
      <w:r w:rsidR="002903F3">
        <w:rPr>
          <w:rFonts w:ascii="Times New Roman" w:hAnsi="Times New Roman" w:cs="Times New Roman"/>
          <w:sz w:val="28"/>
          <w:szCs w:val="28"/>
          <w:lang w:val="en-US"/>
        </w:rPr>
        <w:t xml:space="preserve">he same time </w:t>
      </w:r>
      <w:r w:rsidR="00106186">
        <w:rPr>
          <w:rFonts w:ascii="Times New Roman" w:hAnsi="Times New Roman" w:cs="Times New Roman"/>
          <w:sz w:val="28"/>
          <w:szCs w:val="28"/>
          <w:lang w:val="en-US"/>
        </w:rPr>
        <w:t xml:space="preserve">acquire valuable knowledge from my new position, aimed at </w:t>
      </w:r>
      <w:r w:rsidR="00FE5995" w:rsidRPr="001F0DD8">
        <w:rPr>
          <w:rFonts w:ascii="Times New Roman" w:hAnsi="Times New Roman" w:cs="Times New Roman"/>
          <w:sz w:val="28"/>
          <w:szCs w:val="28"/>
          <w:lang w:val="en-US"/>
        </w:rPr>
        <w:t>contribut</w:t>
      </w:r>
      <w:r w:rsidR="00106186">
        <w:rPr>
          <w:rFonts w:ascii="Times New Roman" w:hAnsi="Times New Roman" w:cs="Times New Roman"/>
          <w:sz w:val="28"/>
          <w:szCs w:val="28"/>
          <w:lang w:val="en-US"/>
        </w:rPr>
        <w:t xml:space="preserve">ing </w:t>
      </w:r>
      <w:r w:rsidR="00FE5995" w:rsidRPr="001F0DD8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3F620D">
        <w:rPr>
          <w:rFonts w:ascii="Times New Roman" w:hAnsi="Times New Roman" w:cs="Times New Roman"/>
          <w:sz w:val="28"/>
          <w:szCs w:val="28"/>
          <w:lang w:val="en-US"/>
        </w:rPr>
        <w:t xml:space="preserve"> the </w:t>
      </w:r>
      <w:r w:rsidR="00E400F7" w:rsidRPr="001F0DD8">
        <w:rPr>
          <w:rFonts w:ascii="Times New Roman" w:hAnsi="Times New Roman" w:cs="Times New Roman"/>
          <w:sz w:val="28"/>
          <w:szCs w:val="28"/>
          <w:lang w:val="en-US"/>
        </w:rPr>
        <w:t>collective</w:t>
      </w:r>
      <w:r w:rsidR="004B46EC">
        <w:rPr>
          <w:rFonts w:ascii="Times New Roman" w:hAnsi="Times New Roman" w:cs="Times New Roman"/>
          <w:sz w:val="28"/>
          <w:szCs w:val="28"/>
          <w:lang w:val="en-US"/>
        </w:rPr>
        <w:t xml:space="preserve"> goals</w:t>
      </w:r>
      <w:r w:rsidR="004B46EC" w:rsidRPr="001F0D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741EF" w:rsidRPr="001F0DD8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106186">
        <w:rPr>
          <w:rFonts w:ascii="Times New Roman" w:hAnsi="Times New Roman" w:cs="Times New Roman"/>
          <w:sz w:val="28"/>
          <w:szCs w:val="28"/>
          <w:lang w:val="en-US"/>
        </w:rPr>
        <w:t xml:space="preserve"> my department, and</w:t>
      </w:r>
      <w:r w:rsidR="00F741EF" w:rsidRPr="001F0D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400F7" w:rsidRPr="001F0DD8">
        <w:rPr>
          <w:rFonts w:ascii="Times New Roman" w:hAnsi="Times New Roman" w:cs="Times New Roman"/>
          <w:sz w:val="28"/>
          <w:szCs w:val="28"/>
          <w:lang w:val="en-US"/>
        </w:rPr>
        <w:t xml:space="preserve">the organization while </w:t>
      </w:r>
      <w:r w:rsidR="00106186">
        <w:rPr>
          <w:rFonts w:ascii="Times New Roman" w:hAnsi="Times New Roman" w:cs="Times New Roman"/>
          <w:sz w:val="28"/>
          <w:szCs w:val="28"/>
          <w:lang w:val="en-US"/>
        </w:rPr>
        <w:t>growing further</w:t>
      </w:r>
      <w:r w:rsidR="000D5F2B" w:rsidRPr="001F0DD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36ECB5B" w14:textId="5DF22BFB" w:rsidR="00330DAD" w:rsidRPr="00FC123C" w:rsidRDefault="00330DAD" w:rsidP="00330DA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C123C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85878C" wp14:editId="6BADBE5A">
                <wp:simplePos x="0" y="0"/>
                <wp:positionH relativeFrom="column">
                  <wp:posOffset>-118753</wp:posOffset>
                </wp:positionH>
                <wp:positionV relativeFrom="paragraph">
                  <wp:posOffset>290533</wp:posOffset>
                </wp:positionV>
                <wp:extent cx="6222183" cy="35626"/>
                <wp:effectExtent l="0" t="0" r="26670" b="2159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2183" cy="3562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0FF2ED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35pt,22.9pt" to="480.6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" strokecolor="black [3213]" strokeweight="1pt">
                <v:stroke joinstyle="miter"/>
              </v:line>
            </w:pict>
          </mc:Fallback>
        </mc:AlternateContent>
      </w:r>
      <w:r w:rsidRPr="00FC123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PROFESSIONAL EXPERIENCES: </w:t>
      </w:r>
    </w:p>
    <w:p w14:paraId="45B24E55" w14:textId="55F3FA37" w:rsidR="009C139D" w:rsidRPr="00D202F6" w:rsidRDefault="00D202F6" w:rsidP="00D202F6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08</w:t>
      </w:r>
      <w:r w:rsidR="00E27E51">
        <w:rPr>
          <w:rFonts w:ascii="Times New Roman" w:hAnsi="Times New Roman" w:cs="Times New Roman"/>
          <w:sz w:val="24"/>
          <w:szCs w:val="24"/>
          <w:lang w:val="en-US"/>
        </w:rPr>
        <w:t>/20</w:t>
      </w:r>
      <w:r>
        <w:rPr>
          <w:rFonts w:ascii="Times New Roman" w:hAnsi="Times New Roman" w:cs="Times New Roman"/>
          <w:sz w:val="24"/>
          <w:szCs w:val="24"/>
          <w:lang w:val="en-US"/>
        </w:rPr>
        <w:t>18</w:t>
      </w:r>
      <w:r w:rsidR="00E27E51">
        <w:rPr>
          <w:rFonts w:ascii="Times New Roman" w:hAnsi="Times New Roman" w:cs="Times New Roman"/>
          <w:sz w:val="24"/>
          <w:szCs w:val="24"/>
          <w:lang w:val="en-US"/>
        </w:rPr>
        <w:t xml:space="preserve"> – Ongoing</w:t>
      </w:r>
      <w:r w:rsidR="00E27E5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27E51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Geriatric Nurse 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Altenpflegerin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213B0480" w14:textId="4480AFED" w:rsidR="00E27E51" w:rsidRDefault="00E27E51" w:rsidP="009C139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21E8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21E8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21E8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21E84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21E84" w:rsidRPr="00621E8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Johann-Hinrich-Wichern-Haus </w:t>
      </w:r>
      <w:proofErr w:type="spellStart"/>
      <w:r w:rsidR="00621E84" w:rsidRPr="00621E84">
        <w:rPr>
          <w:rFonts w:ascii="Times New Roman" w:hAnsi="Times New Roman" w:cs="Times New Roman"/>
          <w:b/>
          <w:bCs/>
          <w:sz w:val="28"/>
          <w:szCs w:val="28"/>
          <w:lang w:val="en-US"/>
        </w:rPr>
        <w:t>Zweibrücken</w:t>
      </w:r>
      <w:proofErr w:type="spellEnd"/>
    </w:p>
    <w:p w14:paraId="6ED58358" w14:textId="77777777" w:rsidR="00621E84" w:rsidRPr="00621E84" w:rsidRDefault="00621E84" w:rsidP="009C139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10"/>
          <w:szCs w:val="10"/>
          <w:lang w:val="en-US"/>
        </w:rPr>
      </w:pPr>
    </w:p>
    <w:p w14:paraId="6CCDCE1D" w14:textId="178DE6D8" w:rsidR="00E27E51" w:rsidRDefault="00C846B6" w:rsidP="00E27E51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Administer medication to </w:t>
      </w:r>
      <w:r w:rsidR="00741ACC">
        <w:rPr>
          <w:rFonts w:ascii="Times New Roman" w:hAnsi="Times New Roman" w:cs="Times New Roman"/>
          <w:sz w:val="28"/>
          <w:szCs w:val="28"/>
          <w:lang w:val="en-US"/>
        </w:rPr>
        <w:t>patients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EB08D70" w14:textId="63EF24DB" w:rsidR="00373EB9" w:rsidRDefault="00C846B6" w:rsidP="00373EB9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Conduct assessment on </w:t>
      </w:r>
      <w:r w:rsidR="00741ACC">
        <w:rPr>
          <w:rFonts w:ascii="Times New Roman" w:hAnsi="Times New Roman" w:cs="Times New Roman"/>
          <w:sz w:val="28"/>
          <w:szCs w:val="28"/>
          <w:lang w:val="en-US"/>
        </w:rPr>
        <w:t>patients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C7C06DA" w14:textId="1948ABCD" w:rsidR="00373EB9" w:rsidRDefault="00C846B6" w:rsidP="00373EB9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Educate patient and family on health condition.</w:t>
      </w:r>
    </w:p>
    <w:p w14:paraId="7097E37F" w14:textId="31FBC947" w:rsidR="00373EB9" w:rsidRDefault="00C846B6" w:rsidP="00741ACC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Helps patient with light exercises and therapies.</w:t>
      </w:r>
    </w:p>
    <w:p w14:paraId="08D58C94" w14:textId="3AC58B81" w:rsidR="00741ACC" w:rsidRPr="00741ACC" w:rsidRDefault="00741ACC" w:rsidP="00741ACC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Assist in performing emergency procedures.</w:t>
      </w:r>
    </w:p>
    <w:p w14:paraId="2BF9996D" w14:textId="246C5041" w:rsidR="00102A7D" w:rsidRPr="00741ACC" w:rsidRDefault="00741ACC" w:rsidP="00741ACC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1ACC">
        <w:rPr>
          <w:rFonts w:ascii="Times New Roman" w:hAnsi="Times New Roman" w:cs="Times New Roman"/>
          <w:sz w:val="28"/>
          <w:szCs w:val="28"/>
        </w:rPr>
        <w:t>Provide </w:t>
      </w:r>
      <w:r w:rsidRPr="00741ACC">
        <w:rPr>
          <w:rFonts w:ascii="Times New Roman" w:hAnsi="Times New Roman" w:cs="Times New Roman"/>
          <w:b/>
          <w:bCs/>
          <w:sz w:val="28"/>
          <w:szCs w:val="28"/>
        </w:rPr>
        <w:t>w</w:t>
      </w:r>
      <w:r w:rsidRPr="00741ACC">
        <w:rPr>
          <w:rFonts w:ascii="Times New Roman" w:hAnsi="Times New Roman" w:cs="Times New Roman"/>
          <w:sz w:val="28"/>
          <w:szCs w:val="28"/>
        </w:rPr>
        <w:t>ound care and dressing changes for patients with chronic wounds or injuries.</w:t>
      </w:r>
    </w:p>
    <w:p w14:paraId="0B902D8F" w14:textId="2D05B6E2" w:rsidR="00741ACC" w:rsidRPr="00741ACC" w:rsidRDefault="00741ACC" w:rsidP="00741ACC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Assiting Physicians with procedures on patients.</w:t>
      </w:r>
    </w:p>
    <w:p w14:paraId="27E9D944" w14:textId="77777777" w:rsidR="008A032D" w:rsidRDefault="008A032D" w:rsidP="005951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7848230" w14:textId="6674B093" w:rsidR="00464F29" w:rsidRDefault="00CB3CAA" w:rsidP="00D02C3F">
      <w:pPr>
        <w:pStyle w:val="Default"/>
        <w:rPr>
          <w:rFonts w:ascii="Arial" w:hAnsi="Arial" w:cs="Arial"/>
        </w:rPr>
      </w:pPr>
      <w:r w:rsidRPr="006E2AB0">
        <w:rPr>
          <w:rFonts w:ascii="Times New Roman" w:hAnsi="Times New Roman" w:cs="Times New Roman"/>
          <w:lang w:val="en-US"/>
        </w:rPr>
        <w:t>10</w:t>
      </w:r>
      <w:r w:rsidR="004067E4" w:rsidRPr="006E2AB0">
        <w:rPr>
          <w:rFonts w:ascii="Times New Roman" w:hAnsi="Times New Roman" w:cs="Times New Roman"/>
          <w:lang w:val="en-US"/>
        </w:rPr>
        <w:t>/201</w:t>
      </w:r>
      <w:r w:rsidR="00D202F6">
        <w:rPr>
          <w:rFonts w:ascii="Times New Roman" w:hAnsi="Times New Roman" w:cs="Times New Roman"/>
          <w:lang w:val="en-US"/>
        </w:rPr>
        <w:t>5</w:t>
      </w:r>
      <w:r w:rsidR="004067E4" w:rsidRPr="006E2AB0">
        <w:rPr>
          <w:rFonts w:ascii="Times New Roman" w:hAnsi="Times New Roman" w:cs="Times New Roman"/>
          <w:lang w:val="en-US"/>
        </w:rPr>
        <w:t xml:space="preserve"> – 0</w:t>
      </w:r>
      <w:r w:rsidR="00D202F6">
        <w:rPr>
          <w:rFonts w:ascii="Times New Roman" w:hAnsi="Times New Roman" w:cs="Times New Roman"/>
          <w:lang w:val="en-US"/>
        </w:rPr>
        <w:t>4</w:t>
      </w:r>
      <w:r w:rsidR="004067E4" w:rsidRPr="006E2AB0">
        <w:rPr>
          <w:rFonts w:ascii="Times New Roman" w:hAnsi="Times New Roman" w:cs="Times New Roman"/>
          <w:lang w:val="en-US"/>
        </w:rPr>
        <w:t>/201</w:t>
      </w:r>
      <w:r w:rsidR="00D202F6">
        <w:rPr>
          <w:rFonts w:ascii="Times New Roman" w:hAnsi="Times New Roman" w:cs="Times New Roman"/>
          <w:lang w:val="en-US"/>
        </w:rPr>
        <w:t>7</w:t>
      </w:r>
      <w:r w:rsidR="00D342E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342E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02C3F" w:rsidRPr="00464F29">
        <w:rPr>
          <w:rFonts w:ascii="Times New Roman" w:hAnsi="Times New Roman" w:cs="Times New Roman"/>
          <w:b/>
          <w:bCs/>
          <w:sz w:val="28"/>
          <w:szCs w:val="28"/>
        </w:rPr>
        <w:t>Accountant</w:t>
      </w:r>
      <w:r w:rsidR="00D02C3F" w:rsidRPr="00D02C3F">
        <w:rPr>
          <w:rFonts w:ascii="Arial" w:hAnsi="Arial" w:cs="Arial"/>
        </w:rPr>
        <w:t xml:space="preserve"> </w:t>
      </w:r>
    </w:p>
    <w:p w14:paraId="453D1581" w14:textId="149CF0F1" w:rsidR="00330DAD" w:rsidRDefault="00886F4C" w:rsidP="00464F29">
      <w:pPr>
        <w:pStyle w:val="Default"/>
        <w:ind w:left="2160"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Lagos State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Public Work Coorporation (LSPWC).</w:t>
      </w:r>
    </w:p>
    <w:p w14:paraId="49B98811" w14:textId="3A9286BC" w:rsidR="008F6819" w:rsidRPr="007A348B" w:rsidRDefault="008F6819" w:rsidP="00464F29">
      <w:pPr>
        <w:pStyle w:val="Default"/>
        <w:ind w:left="2160" w:firstLine="720"/>
        <w:rPr>
          <w:rFonts w:ascii="Times New Roman" w:hAnsi="Times New Roman" w:cs="Times New Roman"/>
          <w:b/>
          <w:bCs/>
          <w:sz w:val="10"/>
          <w:szCs w:val="10"/>
        </w:rPr>
      </w:pPr>
    </w:p>
    <w:p w14:paraId="2EBEA0BD" w14:textId="55223236" w:rsidR="00D202F6" w:rsidRPr="00621E84" w:rsidRDefault="00621E84" w:rsidP="00621E84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Suppliers </w:t>
      </w:r>
      <w:r w:rsidR="00D202F6">
        <w:rPr>
          <w:rFonts w:ascii="Times New Roman" w:hAnsi="Times New Roman" w:cs="Times New Roman"/>
          <w:sz w:val="28"/>
          <w:szCs w:val="28"/>
          <w:lang w:val="en-US"/>
        </w:rPr>
        <w:t>Invoice booking</w:t>
      </w:r>
    </w:p>
    <w:p w14:paraId="62294E5F" w14:textId="5D3E5B6F" w:rsidR="00D202F6" w:rsidRDefault="00D202F6" w:rsidP="00D202F6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Travel Expense</w:t>
      </w:r>
      <w:r w:rsidR="00621E84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check and reimbursement.</w:t>
      </w:r>
    </w:p>
    <w:p w14:paraId="3E1C74A4" w14:textId="77777777" w:rsidR="00D202F6" w:rsidRPr="008A032D" w:rsidRDefault="00D202F6" w:rsidP="00D202F6">
      <w:pPr>
        <w:numPr>
          <w:ilvl w:val="0"/>
          <w:numId w:val="26"/>
        </w:numPr>
        <w:tabs>
          <w:tab w:val="left" w:pos="360"/>
        </w:tabs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4567F1">
        <w:rPr>
          <w:rFonts w:ascii="Times New Roman" w:hAnsi="Times New Roman" w:cs="Times New Roman"/>
          <w:sz w:val="28"/>
          <w:szCs w:val="28"/>
          <w:lang w:val="en-US"/>
        </w:rPr>
        <w:t>Weekly aged payable analysis.</w:t>
      </w:r>
      <w:r w:rsidRPr="008A032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A032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A032D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A9D2BAF" w14:textId="76D57A94" w:rsidR="00D25F77" w:rsidRPr="004567F1" w:rsidRDefault="00D25F77" w:rsidP="0045081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67F1">
        <w:rPr>
          <w:rFonts w:ascii="Times New Roman" w:hAnsi="Times New Roman" w:cs="Times New Roman"/>
          <w:sz w:val="28"/>
          <w:szCs w:val="28"/>
          <w:lang w:val="en-US"/>
        </w:rPr>
        <w:t>Perform monthly adjusting entries</w:t>
      </w:r>
      <w:r w:rsidR="00A94A55" w:rsidRPr="004567F1">
        <w:rPr>
          <w:rFonts w:ascii="Times New Roman" w:hAnsi="Times New Roman" w:cs="Times New Roman"/>
          <w:sz w:val="28"/>
          <w:szCs w:val="28"/>
          <w:lang w:val="en-US"/>
        </w:rPr>
        <w:t xml:space="preserve"> and manual entries follow up</w:t>
      </w:r>
      <w:r w:rsidRPr="004567F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467DDEF" w14:textId="77777777" w:rsidR="00BE3B72" w:rsidRPr="004567F1" w:rsidRDefault="007012B5" w:rsidP="00BE3B7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67F1">
        <w:rPr>
          <w:rFonts w:ascii="Times New Roman" w:hAnsi="Times New Roman" w:cs="Times New Roman"/>
          <w:sz w:val="28"/>
          <w:szCs w:val="28"/>
        </w:rPr>
        <w:t>Support</w:t>
      </w:r>
      <w:r w:rsidR="00A94A55" w:rsidRPr="004567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67F1">
        <w:rPr>
          <w:rFonts w:ascii="Times New Roman" w:hAnsi="Times New Roman" w:cs="Times New Roman"/>
          <w:sz w:val="28"/>
          <w:szCs w:val="28"/>
        </w:rPr>
        <w:t>in month-end closing activities.</w:t>
      </w:r>
    </w:p>
    <w:p w14:paraId="1C7964B3" w14:textId="133494C6" w:rsidR="004567F1" w:rsidRPr="00C846B6" w:rsidRDefault="007012B5" w:rsidP="00391A9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67F1">
        <w:rPr>
          <w:rFonts w:ascii="Times New Roman" w:hAnsi="Times New Roman" w:cs="Times New Roman"/>
          <w:sz w:val="28"/>
          <w:szCs w:val="28"/>
        </w:rPr>
        <w:t xml:space="preserve">Perform other </w:t>
      </w:r>
      <w:r w:rsidR="00800385" w:rsidRPr="004567F1">
        <w:rPr>
          <w:rFonts w:ascii="Times New Roman" w:hAnsi="Times New Roman" w:cs="Times New Roman"/>
          <w:sz w:val="28"/>
          <w:szCs w:val="28"/>
        </w:rPr>
        <w:t>administrative</w:t>
      </w:r>
      <w:r w:rsidRPr="004567F1">
        <w:rPr>
          <w:rFonts w:ascii="Times New Roman" w:hAnsi="Times New Roman" w:cs="Times New Roman"/>
          <w:sz w:val="28"/>
          <w:szCs w:val="28"/>
        </w:rPr>
        <w:t xml:space="preserve"> tasks</w:t>
      </w:r>
      <w:r w:rsidR="00A94A55" w:rsidRPr="004567F1">
        <w:rPr>
          <w:rFonts w:ascii="Times New Roman" w:hAnsi="Times New Roman" w:cs="Times New Roman"/>
          <w:sz w:val="28"/>
          <w:szCs w:val="28"/>
          <w:lang w:val="de-DE"/>
        </w:rPr>
        <w:t>.</w:t>
      </w:r>
    </w:p>
    <w:p w14:paraId="7DFC243E" w14:textId="3ECB628F" w:rsidR="00C846B6" w:rsidRPr="00C846B6" w:rsidRDefault="00C846B6" w:rsidP="00C846B6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Weekly Payment run preparation.</w:t>
      </w:r>
    </w:p>
    <w:p w14:paraId="14C562DA" w14:textId="77777777" w:rsidR="008170D0" w:rsidRPr="008170D0" w:rsidRDefault="008170D0" w:rsidP="008170D0">
      <w:pPr>
        <w:pStyle w:val="ListParagraph"/>
        <w:autoSpaceDE w:val="0"/>
        <w:autoSpaceDN w:val="0"/>
        <w:adjustRightInd w:val="0"/>
        <w:spacing w:after="0" w:line="240" w:lineRule="auto"/>
        <w:ind w:left="3195"/>
        <w:jc w:val="both"/>
        <w:rPr>
          <w:rFonts w:ascii="Times New Roman" w:hAnsi="Times New Roman" w:cs="Times New Roman"/>
          <w:sz w:val="28"/>
          <w:szCs w:val="28"/>
        </w:rPr>
      </w:pPr>
    </w:p>
    <w:p w14:paraId="53ABAF33" w14:textId="55465DBA" w:rsidR="00766BD1" w:rsidRPr="00FC123C" w:rsidRDefault="00766BD1" w:rsidP="00766BD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C123C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900EAC" wp14:editId="6B8F9B7F">
                <wp:simplePos x="0" y="0"/>
                <wp:positionH relativeFrom="column">
                  <wp:posOffset>-118753</wp:posOffset>
                </wp:positionH>
                <wp:positionV relativeFrom="paragraph">
                  <wp:posOffset>290533</wp:posOffset>
                </wp:positionV>
                <wp:extent cx="6222183" cy="35626"/>
                <wp:effectExtent l="0" t="0" r="26670" b="2159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2183" cy="3562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720349"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35pt,22.9pt" to="480.6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" strokecolor="black [3213]" strokeweight="1pt">
                <v:stroke joinstyle="miter"/>
              </v:line>
            </w:pict>
          </mc:Fallback>
        </mc:AlternateContent>
      </w:r>
      <w:r w:rsidR="00917BED" w:rsidRPr="00FC123C">
        <w:rPr>
          <w:rFonts w:ascii="Times New Roman" w:hAnsi="Times New Roman" w:cs="Times New Roman"/>
          <w:b/>
          <w:bCs/>
          <w:sz w:val="32"/>
          <w:szCs w:val="32"/>
          <w:lang w:val="en-US"/>
        </w:rPr>
        <w:t>EDUCATIONAL QUALIFICATIONS</w:t>
      </w:r>
      <w:r w:rsidRPr="00FC123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: </w:t>
      </w:r>
    </w:p>
    <w:p w14:paraId="0750316A" w14:textId="7CF2FBA0" w:rsidR="00A03FFE" w:rsidRPr="00823BB7" w:rsidRDefault="00A03FFE" w:rsidP="00A0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0"/>
          <w:szCs w:val="10"/>
          <w:lang w:val="en-US"/>
        </w:rPr>
      </w:pPr>
    </w:p>
    <w:p w14:paraId="4294C633" w14:textId="3FAF3858" w:rsidR="007413D1" w:rsidRPr="00A03FFE" w:rsidRDefault="008C4C0D" w:rsidP="00E93E4F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07</w:t>
      </w:r>
      <w:r w:rsidR="000C3826" w:rsidRPr="00621B04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7413D1" w:rsidRPr="00621B04">
        <w:rPr>
          <w:rFonts w:ascii="Times New Roman" w:hAnsi="Times New Roman" w:cs="Times New Roman"/>
          <w:sz w:val="24"/>
          <w:szCs w:val="24"/>
          <w:lang w:val="en-US"/>
        </w:rPr>
        <w:t>202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7413D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413D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413D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938AD">
        <w:rPr>
          <w:rFonts w:ascii="Times New Roman" w:hAnsi="Times New Roman" w:cs="Times New Roman"/>
          <w:b/>
          <w:bCs/>
          <w:sz w:val="28"/>
          <w:szCs w:val="28"/>
          <w:lang w:val="en-US"/>
        </w:rPr>
        <w:t>Geriatric Nurse (</w:t>
      </w:r>
      <w:proofErr w:type="spellStart"/>
      <w:r w:rsidR="003938AD">
        <w:rPr>
          <w:rFonts w:ascii="Times New Roman" w:hAnsi="Times New Roman" w:cs="Times New Roman"/>
          <w:b/>
          <w:bCs/>
          <w:sz w:val="28"/>
          <w:szCs w:val="28"/>
          <w:lang w:val="en-US"/>
        </w:rPr>
        <w:t>Altenpflegerin</w:t>
      </w:r>
      <w:proofErr w:type="spellEnd"/>
      <w:r w:rsidR="003938AD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54D34CD2" w14:textId="54758864" w:rsidR="007413D1" w:rsidRPr="003938AD" w:rsidRDefault="00AA193E" w:rsidP="00E93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de-DE"/>
        </w:rPr>
      </w:pPr>
      <w:r>
        <w:rPr>
          <w:rFonts w:ascii="Symbol" w:hAnsi="Symbol" w:cs="Symbol"/>
          <w:color w:val="000000"/>
          <w:sz w:val="24"/>
          <w:szCs w:val="24"/>
        </w:rPr>
        <w:tab/>
      </w:r>
      <w:r>
        <w:rPr>
          <w:rFonts w:ascii="Symbol" w:hAnsi="Symbol" w:cs="Symbol"/>
          <w:color w:val="000000"/>
          <w:sz w:val="24"/>
          <w:szCs w:val="24"/>
        </w:rPr>
        <w:tab/>
      </w:r>
      <w:r>
        <w:rPr>
          <w:rFonts w:ascii="Symbol" w:hAnsi="Symbol" w:cs="Symbol"/>
          <w:color w:val="000000"/>
          <w:sz w:val="24"/>
          <w:szCs w:val="24"/>
        </w:rPr>
        <w:tab/>
      </w:r>
      <w:r>
        <w:rPr>
          <w:rFonts w:ascii="Symbol" w:hAnsi="Symbol" w:cs="Symbol"/>
          <w:color w:val="000000"/>
          <w:sz w:val="24"/>
          <w:szCs w:val="24"/>
        </w:rPr>
        <w:tab/>
      </w:r>
      <w:r w:rsidR="003938AD" w:rsidRPr="003938AD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BBS | Ignaz-Roth-Schule </w:t>
      </w:r>
      <w:proofErr w:type="spellStart"/>
      <w:r w:rsidR="003938AD" w:rsidRPr="003938AD">
        <w:rPr>
          <w:rFonts w:ascii="Times New Roman" w:hAnsi="Times New Roman" w:cs="Times New Roman"/>
          <w:color w:val="000000"/>
          <w:sz w:val="24"/>
          <w:szCs w:val="24"/>
          <w:lang w:val="de-DE"/>
        </w:rPr>
        <w:t>Zweibruec</w:t>
      </w:r>
      <w:r w:rsidR="003938AD">
        <w:rPr>
          <w:rFonts w:ascii="Times New Roman" w:hAnsi="Times New Roman" w:cs="Times New Roman"/>
          <w:color w:val="000000"/>
          <w:sz w:val="24"/>
          <w:szCs w:val="24"/>
          <w:lang w:val="de-DE"/>
        </w:rPr>
        <w:t>ken</w:t>
      </w:r>
      <w:proofErr w:type="spellEnd"/>
    </w:p>
    <w:p w14:paraId="6D5196FB" w14:textId="6E1A14CA" w:rsidR="009F5B06" w:rsidRPr="003938AD" w:rsidRDefault="009F5B06" w:rsidP="00E93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  <w:lang w:val="de-DE"/>
        </w:rPr>
      </w:pPr>
    </w:p>
    <w:p w14:paraId="39E9087C" w14:textId="70895133" w:rsidR="00441ACB" w:rsidRPr="003938AD" w:rsidRDefault="00441ACB" w:rsidP="00E93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de-DE"/>
        </w:rPr>
      </w:pPr>
    </w:p>
    <w:p w14:paraId="1722EF75" w14:textId="32491C9E" w:rsidR="000C0058" w:rsidRPr="003938AD" w:rsidRDefault="000C0058" w:rsidP="00E93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  <w:lang w:val="de-DE"/>
        </w:rPr>
      </w:pPr>
    </w:p>
    <w:p w14:paraId="39DBAD52" w14:textId="50F31EF0" w:rsidR="000C0058" w:rsidRDefault="00823BB7" w:rsidP="00E93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09</w:t>
      </w:r>
      <w:r w:rsidR="00C31A6C">
        <w:rPr>
          <w:rFonts w:ascii="Times New Roman" w:hAnsi="Times New Roman" w:cs="Times New Roman"/>
          <w:color w:val="000000"/>
          <w:sz w:val="24"/>
          <w:szCs w:val="24"/>
          <w:lang w:val="en-US"/>
        </w:rPr>
        <w:t>/</w:t>
      </w:r>
      <w:r w:rsidR="000C0058">
        <w:rPr>
          <w:rFonts w:ascii="Times New Roman" w:hAnsi="Times New Roman" w:cs="Times New Roman"/>
          <w:color w:val="000000"/>
          <w:sz w:val="24"/>
          <w:szCs w:val="24"/>
          <w:lang w:val="en-US"/>
        </w:rPr>
        <w:t>201</w:t>
      </w:r>
      <w:r w:rsidR="008C4C0D">
        <w:rPr>
          <w:rFonts w:ascii="Times New Roman" w:hAnsi="Times New Roman" w:cs="Times New Roman"/>
          <w:color w:val="000000"/>
          <w:sz w:val="24"/>
          <w:szCs w:val="24"/>
          <w:lang w:val="en-US"/>
        </w:rPr>
        <w:t>5</w:t>
      </w:r>
      <w:r w:rsidR="000C005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0C005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0C005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C42ABC" w:rsidRPr="00E93E4F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Bachelor of Science</w:t>
      </w:r>
      <w:r w:rsidR="00A4497C" w:rsidRPr="00E93E4F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, Accounting</w:t>
      </w:r>
    </w:p>
    <w:p w14:paraId="5E0F122F" w14:textId="2F7508A9" w:rsidR="004567F1" w:rsidRDefault="00843088" w:rsidP="004567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Fountain University Osogbo, Nigeria</w:t>
      </w:r>
    </w:p>
    <w:p w14:paraId="41375575" w14:textId="77777777" w:rsidR="008170D0" w:rsidRPr="004567F1" w:rsidRDefault="008170D0" w:rsidP="004567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ECBF247" w14:textId="31736C63" w:rsidR="007A14AC" w:rsidRPr="00BE3B72" w:rsidRDefault="007A14AC" w:rsidP="007A14A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E3B72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78A4CD" wp14:editId="0957221F">
                <wp:simplePos x="0" y="0"/>
                <wp:positionH relativeFrom="column">
                  <wp:posOffset>-118753</wp:posOffset>
                </wp:positionH>
                <wp:positionV relativeFrom="paragraph">
                  <wp:posOffset>290533</wp:posOffset>
                </wp:positionV>
                <wp:extent cx="6222183" cy="35626"/>
                <wp:effectExtent l="0" t="0" r="26670" b="215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2183" cy="3562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6047ED" id="Straight Connector 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35pt,22.9pt" to="480.6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" strokecolor="black [3213]" strokeweight="1pt">
                <v:stroke joinstyle="miter"/>
              </v:line>
            </w:pict>
          </mc:Fallback>
        </mc:AlternateContent>
      </w:r>
      <w:r w:rsidR="00FA4DD9" w:rsidRPr="00BE3B72">
        <w:rPr>
          <w:rFonts w:ascii="Times New Roman" w:hAnsi="Times New Roman" w:cs="Times New Roman"/>
          <w:b/>
          <w:bCs/>
          <w:sz w:val="32"/>
          <w:szCs w:val="32"/>
          <w:lang w:val="en-US"/>
        </w:rPr>
        <w:t>TECHNICAL SKILLS AND COMPETENC</w:t>
      </w:r>
      <w:r w:rsidR="00BE3B72" w:rsidRPr="00BE3B72">
        <w:rPr>
          <w:rFonts w:ascii="Times New Roman" w:hAnsi="Times New Roman" w:cs="Times New Roman"/>
          <w:b/>
          <w:bCs/>
          <w:sz w:val="32"/>
          <w:szCs w:val="32"/>
          <w:lang w:val="en-US"/>
        </w:rPr>
        <w:t>I</w:t>
      </w:r>
      <w:r w:rsidR="00FA4DD9" w:rsidRPr="00BE3B72">
        <w:rPr>
          <w:rFonts w:ascii="Times New Roman" w:hAnsi="Times New Roman" w:cs="Times New Roman"/>
          <w:b/>
          <w:bCs/>
          <w:sz w:val="32"/>
          <w:szCs w:val="32"/>
          <w:lang w:val="en-US"/>
        </w:rPr>
        <w:t>ES</w:t>
      </w:r>
      <w:r w:rsidRPr="00BE3B7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: </w:t>
      </w:r>
    </w:p>
    <w:p w14:paraId="0B3BC798" w14:textId="55229FB3" w:rsidR="005B6A2A" w:rsidRPr="00291821" w:rsidRDefault="00FA4DD9" w:rsidP="004567F1">
      <w:pPr>
        <w:snapToGrid w:val="0"/>
        <w:rPr>
          <w:rFonts w:ascii="Times New Roman" w:hAnsi="Times New Roman" w:cs="Times New Roman"/>
          <w:sz w:val="28"/>
          <w:szCs w:val="28"/>
          <w:lang w:val="en-GB"/>
        </w:rPr>
      </w:pPr>
      <w:r w:rsidRPr="004567F1">
        <w:rPr>
          <w:rFonts w:ascii="Times New Roman" w:hAnsi="Times New Roman" w:cs="Times New Roman"/>
          <w:sz w:val="28"/>
          <w:szCs w:val="28"/>
          <w:lang w:val="en-GB"/>
        </w:rPr>
        <w:t xml:space="preserve">Microsoft </w:t>
      </w:r>
      <w:r w:rsidR="00E23482">
        <w:rPr>
          <w:rFonts w:ascii="Times New Roman" w:hAnsi="Times New Roman" w:cs="Times New Roman"/>
          <w:sz w:val="28"/>
          <w:szCs w:val="28"/>
          <w:lang w:val="en-GB"/>
        </w:rPr>
        <w:t>O</w:t>
      </w:r>
      <w:r w:rsidRPr="004567F1">
        <w:rPr>
          <w:rFonts w:ascii="Times New Roman" w:hAnsi="Times New Roman" w:cs="Times New Roman"/>
          <w:sz w:val="28"/>
          <w:szCs w:val="28"/>
          <w:lang w:val="en-GB"/>
        </w:rPr>
        <w:t>ffice</w:t>
      </w:r>
      <w:r w:rsidR="00F87381">
        <w:rPr>
          <w:rFonts w:ascii="Times New Roman" w:hAnsi="Times New Roman" w:cs="Times New Roman"/>
          <w:sz w:val="28"/>
          <w:szCs w:val="28"/>
          <w:lang w:val="en-GB"/>
        </w:rPr>
        <w:t xml:space="preserve"> Package</w:t>
      </w:r>
    </w:p>
    <w:p w14:paraId="2A9B0A91" w14:textId="44C18946" w:rsidR="000C3826" w:rsidRPr="00FC123C" w:rsidRDefault="000C3826" w:rsidP="000C382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C123C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71DB5F" wp14:editId="42F9CFAF">
                <wp:simplePos x="0" y="0"/>
                <wp:positionH relativeFrom="column">
                  <wp:posOffset>-118753</wp:posOffset>
                </wp:positionH>
                <wp:positionV relativeFrom="paragraph">
                  <wp:posOffset>290533</wp:posOffset>
                </wp:positionV>
                <wp:extent cx="6222183" cy="35626"/>
                <wp:effectExtent l="0" t="0" r="26670" b="2159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2183" cy="3562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30A100"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35pt,22.9pt" to="480.6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" strokecolor="black [3213]" strokeweight="1pt">
                <v:stroke joinstyle="miter"/>
              </v:line>
            </w:pict>
          </mc:Fallback>
        </mc:AlternateContent>
      </w:r>
      <w:r w:rsidR="00FC123C" w:rsidRPr="00FC123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HOBBIES: </w:t>
      </w:r>
    </w:p>
    <w:p w14:paraId="562A9B94" w14:textId="518B734F" w:rsidR="002876C9" w:rsidRPr="000C3826" w:rsidRDefault="00E23482" w:rsidP="000C3826">
      <w:pPr>
        <w:pStyle w:val="Defaul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Travels,</w:t>
      </w:r>
      <w:r w:rsidR="00F46E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F1AA7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1549E1">
        <w:rPr>
          <w:rFonts w:ascii="Times New Roman" w:hAnsi="Times New Roman" w:cs="Times New Roman"/>
          <w:sz w:val="28"/>
          <w:szCs w:val="28"/>
          <w:lang w:val="en-US"/>
        </w:rPr>
        <w:t>ovies</w:t>
      </w:r>
      <w:r w:rsidR="007F1AA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F46EAE">
        <w:rPr>
          <w:rFonts w:ascii="Times New Roman" w:hAnsi="Times New Roman" w:cs="Times New Roman"/>
          <w:sz w:val="28"/>
          <w:szCs w:val="28"/>
          <w:lang w:val="en-US"/>
        </w:rPr>
        <w:t xml:space="preserve">and </w:t>
      </w:r>
      <w:r>
        <w:rPr>
          <w:rFonts w:ascii="Times New Roman" w:hAnsi="Times New Roman" w:cs="Times New Roman"/>
          <w:sz w:val="28"/>
          <w:szCs w:val="28"/>
          <w:lang w:val="en-US"/>
        </w:rPr>
        <w:t>Baking</w:t>
      </w:r>
    </w:p>
    <w:sectPr w:rsidR="002876C9" w:rsidRPr="000C38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799158" w14:textId="77777777" w:rsidR="001A7147" w:rsidRDefault="001A7147" w:rsidP="00A31FF8">
      <w:pPr>
        <w:spacing w:after="0" w:line="240" w:lineRule="auto"/>
      </w:pPr>
      <w:r>
        <w:separator/>
      </w:r>
    </w:p>
  </w:endnote>
  <w:endnote w:type="continuationSeparator" w:id="0">
    <w:p w14:paraId="5C40D9DB" w14:textId="77777777" w:rsidR="001A7147" w:rsidRDefault="001A7147" w:rsidP="00A31F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73CF11" w14:textId="77777777" w:rsidR="001A7147" w:rsidRDefault="001A7147" w:rsidP="00A31FF8">
      <w:pPr>
        <w:spacing w:after="0" w:line="240" w:lineRule="auto"/>
      </w:pPr>
      <w:r>
        <w:separator/>
      </w:r>
    </w:p>
  </w:footnote>
  <w:footnote w:type="continuationSeparator" w:id="0">
    <w:p w14:paraId="495C5937" w14:textId="77777777" w:rsidR="001A7147" w:rsidRDefault="001A7147" w:rsidP="00A31F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4668D04"/>
    <w:multiLevelType w:val="hybridMultilevel"/>
    <w:tmpl w:val="FAC46E2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1861BC7"/>
    <w:multiLevelType w:val="hybridMultilevel"/>
    <w:tmpl w:val="199F127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D7040547"/>
    <w:multiLevelType w:val="hybridMultilevel"/>
    <w:tmpl w:val="DFBA2ED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DE180B56"/>
    <w:multiLevelType w:val="hybridMultilevel"/>
    <w:tmpl w:val="67B326F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1"/>
    <w:multiLevelType w:val="singleLevel"/>
    <w:tmpl w:val="00000001"/>
    <w:name w:val="WW8Num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5" w15:restartNumberingAfterBreak="0">
    <w:nsid w:val="00000002"/>
    <w:multiLevelType w:val="singleLevel"/>
    <w:tmpl w:val="000000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6" w15:restartNumberingAfterBreak="0">
    <w:nsid w:val="00000003"/>
    <w:multiLevelType w:val="singleLevel"/>
    <w:tmpl w:val="00000003"/>
    <w:name w:val="WW8Num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7" w15:restartNumberingAfterBreak="0">
    <w:nsid w:val="026F1A04"/>
    <w:multiLevelType w:val="multilevel"/>
    <w:tmpl w:val="A6C6A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2702A3F"/>
    <w:multiLevelType w:val="hybridMultilevel"/>
    <w:tmpl w:val="CD805912"/>
    <w:lvl w:ilvl="0" w:tplc="20000009">
      <w:start w:val="1"/>
      <w:numFmt w:val="bullet"/>
      <w:lvlText w:val=""/>
      <w:lvlJc w:val="left"/>
      <w:pPr>
        <w:ind w:left="3337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405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77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49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21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93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65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37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097" w:hanging="360"/>
      </w:pPr>
      <w:rPr>
        <w:rFonts w:ascii="Wingdings" w:hAnsi="Wingdings" w:hint="default"/>
      </w:rPr>
    </w:lvl>
  </w:abstractNum>
  <w:abstractNum w:abstractNumId="9" w15:restartNumberingAfterBreak="0">
    <w:nsid w:val="0C4E3130"/>
    <w:multiLevelType w:val="hybridMultilevel"/>
    <w:tmpl w:val="802A394C"/>
    <w:lvl w:ilvl="0" w:tplc="2000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0CA53C66"/>
    <w:multiLevelType w:val="hybridMultilevel"/>
    <w:tmpl w:val="C8A4D036"/>
    <w:lvl w:ilvl="0" w:tplc="20000009">
      <w:start w:val="1"/>
      <w:numFmt w:val="bullet"/>
      <w:lvlText w:val=""/>
      <w:lvlJc w:val="left"/>
      <w:pPr>
        <w:ind w:left="3195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11" w15:restartNumberingAfterBreak="0">
    <w:nsid w:val="1A0D1FF6"/>
    <w:multiLevelType w:val="hybridMultilevel"/>
    <w:tmpl w:val="BE7C1816"/>
    <w:lvl w:ilvl="0" w:tplc="20000009">
      <w:start w:val="1"/>
      <w:numFmt w:val="bullet"/>
      <w:lvlText w:val=""/>
      <w:lvlJc w:val="left"/>
      <w:pPr>
        <w:ind w:left="3195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12" w15:restartNumberingAfterBreak="0">
    <w:nsid w:val="1DA74E86"/>
    <w:multiLevelType w:val="hybridMultilevel"/>
    <w:tmpl w:val="7368C6C6"/>
    <w:lvl w:ilvl="0" w:tplc="20000009">
      <w:start w:val="1"/>
      <w:numFmt w:val="bullet"/>
      <w:lvlText w:val=""/>
      <w:lvlJc w:val="left"/>
      <w:pPr>
        <w:ind w:left="3195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13" w15:restartNumberingAfterBreak="0">
    <w:nsid w:val="1EA55587"/>
    <w:multiLevelType w:val="hybridMultilevel"/>
    <w:tmpl w:val="CFB86418"/>
    <w:lvl w:ilvl="0" w:tplc="20000009">
      <w:start w:val="1"/>
      <w:numFmt w:val="bullet"/>
      <w:lvlText w:val=""/>
      <w:lvlJc w:val="left"/>
      <w:pPr>
        <w:ind w:left="4329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50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57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64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72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79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86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93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10089" w:hanging="360"/>
      </w:pPr>
      <w:rPr>
        <w:rFonts w:ascii="Wingdings" w:hAnsi="Wingdings" w:hint="default"/>
      </w:rPr>
    </w:lvl>
  </w:abstractNum>
  <w:abstractNum w:abstractNumId="14" w15:restartNumberingAfterBreak="0">
    <w:nsid w:val="20800B7A"/>
    <w:multiLevelType w:val="hybridMultilevel"/>
    <w:tmpl w:val="0180DC94"/>
    <w:lvl w:ilvl="0" w:tplc="20000009">
      <w:start w:val="1"/>
      <w:numFmt w:val="bullet"/>
      <w:lvlText w:val=""/>
      <w:lvlJc w:val="left"/>
      <w:pPr>
        <w:ind w:left="64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5" w15:restartNumberingAfterBreak="0">
    <w:nsid w:val="2E8183D9"/>
    <w:multiLevelType w:val="hybridMultilevel"/>
    <w:tmpl w:val="85F419F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30B7138F"/>
    <w:multiLevelType w:val="multilevel"/>
    <w:tmpl w:val="F27AC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232FCF"/>
    <w:multiLevelType w:val="hybridMultilevel"/>
    <w:tmpl w:val="AB4E6E96"/>
    <w:lvl w:ilvl="0" w:tplc="20000009">
      <w:start w:val="1"/>
      <w:numFmt w:val="bullet"/>
      <w:lvlText w:val=""/>
      <w:lvlJc w:val="left"/>
      <w:pPr>
        <w:ind w:left="3195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18" w15:restartNumberingAfterBreak="0">
    <w:nsid w:val="52F01A71"/>
    <w:multiLevelType w:val="hybridMultilevel"/>
    <w:tmpl w:val="088055F2"/>
    <w:lvl w:ilvl="0" w:tplc="04090009">
      <w:start w:val="1"/>
      <w:numFmt w:val="bullet"/>
      <w:lvlText w:val=""/>
      <w:lvlJc w:val="left"/>
      <w:pPr>
        <w:ind w:left="3338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405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77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49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21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93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65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37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098" w:hanging="360"/>
      </w:pPr>
      <w:rPr>
        <w:rFonts w:ascii="Wingdings" w:hAnsi="Wingdings" w:hint="default"/>
      </w:rPr>
    </w:lvl>
  </w:abstractNum>
  <w:abstractNum w:abstractNumId="19" w15:restartNumberingAfterBreak="0">
    <w:nsid w:val="5E507C8D"/>
    <w:multiLevelType w:val="hybridMultilevel"/>
    <w:tmpl w:val="14960496"/>
    <w:lvl w:ilvl="0" w:tplc="20000009">
      <w:start w:val="1"/>
      <w:numFmt w:val="bullet"/>
      <w:lvlText w:val=""/>
      <w:lvlJc w:val="left"/>
      <w:pPr>
        <w:ind w:left="3337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405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77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49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21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93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65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37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097" w:hanging="360"/>
      </w:pPr>
      <w:rPr>
        <w:rFonts w:ascii="Wingdings" w:hAnsi="Wingdings" w:hint="default"/>
      </w:rPr>
    </w:lvl>
  </w:abstractNum>
  <w:abstractNum w:abstractNumId="20" w15:restartNumberingAfterBreak="0">
    <w:nsid w:val="62565157"/>
    <w:multiLevelType w:val="hybridMultilevel"/>
    <w:tmpl w:val="806418B8"/>
    <w:lvl w:ilvl="0" w:tplc="20000009">
      <w:start w:val="1"/>
      <w:numFmt w:val="bullet"/>
      <w:lvlText w:val=""/>
      <w:lvlJc w:val="left"/>
      <w:pPr>
        <w:ind w:left="3337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405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77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49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21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93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65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37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097" w:hanging="360"/>
      </w:pPr>
      <w:rPr>
        <w:rFonts w:ascii="Wingdings" w:hAnsi="Wingdings" w:hint="default"/>
      </w:rPr>
    </w:lvl>
  </w:abstractNum>
  <w:abstractNum w:abstractNumId="21" w15:restartNumberingAfterBreak="0">
    <w:nsid w:val="625E0224"/>
    <w:multiLevelType w:val="multilevel"/>
    <w:tmpl w:val="90CA0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A17048"/>
    <w:multiLevelType w:val="multilevel"/>
    <w:tmpl w:val="A7864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9432C3"/>
    <w:multiLevelType w:val="hybridMultilevel"/>
    <w:tmpl w:val="2312B8EE"/>
    <w:lvl w:ilvl="0" w:tplc="20000009">
      <w:start w:val="1"/>
      <w:numFmt w:val="bullet"/>
      <w:lvlText w:val=""/>
      <w:lvlJc w:val="left"/>
      <w:pPr>
        <w:ind w:left="4329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50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57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64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72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79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86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93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10089" w:hanging="360"/>
      </w:pPr>
      <w:rPr>
        <w:rFonts w:ascii="Wingdings" w:hAnsi="Wingdings" w:hint="default"/>
      </w:rPr>
    </w:lvl>
  </w:abstractNum>
  <w:abstractNum w:abstractNumId="24" w15:restartNumberingAfterBreak="0">
    <w:nsid w:val="763DFC41"/>
    <w:multiLevelType w:val="hybridMultilevel"/>
    <w:tmpl w:val="30C7DC0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 w15:restartNumberingAfterBreak="0">
    <w:nsid w:val="79DD6A25"/>
    <w:multiLevelType w:val="multilevel"/>
    <w:tmpl w:val="A3F22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C20AE8"/>
    <w:multiLevelType w:val="hybridMultilevel"/>
    <w:tmpl w:val="16BA29B2"/>
    <w:lvl w:ilvl="0" w:tplc="20000009">
      <w:start w:val="1"/>
      <w:numFmt w:val="bullet"/>
      <w:lvlText w:val=""/>
      <w:lvlJc w:val="left"/>
      <w:pPr>
        <w:ind w:left="3195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num w:numId="1" w16cid:durableId="85613217">
    <w:abstractNumId w:val="14"/>
  </w:num>
  <w:num w:numId="2" w16cid:durableId="1110052664">
    <w:abstractNumId w:val="13"/>
  </w:num>
  <w:num w:numId="3" w16cid:durableId="683938172">
    <w:abstractNumId w:val="23"/>
  </w:num>
  <w:num w:numId="4" w16cid:durableId="1177965721">
    <w:abstractNumId w:val="9"/>
  </w:num>
  <w:num w:numId="5" w16cid:durableId="1274245960">
    <w:abstractNumId w:val="10"/>
  </w:num>
  <w:num w:numId="6" w16cid:durableId="1493907034">
    <w:abstractNumId w:val="17"/>
  </w:num>
  <w:num w:numId="7" w16cid:durableId="1183325167">
    <w:abstractNumId w:val="26"/>
  </w:num>
  <w:num w:numId="8" w16cid:durableId="900482426">
    <w:abstractNumId w:val="24"/>
  </w:num>
  <w:num w:numId="9" w16cid:durableId="226453582">
    <w:abstractNumId w:val="20"/>
  </w:num>
  <w:num w:numId="10" w16cid:durableId="1009135873">
    <w:abstractNumId w:val="0"/>
  </w:num>
  <w:num w:numId="11" w16cid:durableId="584459747">
    <w:abstractNumId w:val="11"/>
  </w:num>
  <w:num w:numId="12" w16cid:durableId="637684919">
    <w:abstractNumId w:val="2"/>
  </w:num>
  <w:num w:numId="13" w16cid:durableId="1454249399">
    <w:abstractNumId w:val="12"/>
  </w:num>
  <w:num w:numId="14" w16cid:durableId="258685226">
    <w:abstractNumId w:val="1"/>
  </w:num>
  <w:num w:numId="15" w16cid:durableId="1034573609">
    <w:abstractNumId w:val="15"/>
  </w:num>
  <w:num w:numId="16" w16cid:durableId="1529417453">
    <w:abstractNumId w:val="3"/>
  </w:num>
  <w:num w:numId="17" w16cid:durableId="36440248">
    <w:abstractNumId w:val="25"/>
  </w:num>
  <w:num w:numId="18" w16cid:durableId="1784108381">
    <w:abstractNumId w:val="7"/>
  </w:num>
  <w:num w:numId="19" w16cid:durableId="300696127">
    <w:abstractNumId w:val="16"/>
  </w:num>
  <w:num w:numId="20" w16cid:durableId="1029721596">
    <w:abstractNumId w:val="21"/>
  </w:num>
  <w:num w:numId="21" w16cid:durableId="303386742">
    <w:abstractNumId w:val="22"/>
  </w:num>
  <w:num w:numId="22" w16cid:durableId="470244368">
    <w:abstractNumId w:val="19"/>
  </w:num>
  <w:num w:numId="23" w16cid:durableId="1915623917">
    <w:abstractNumId w:val="4"/>
  </w:num>
  <w:num w:numId="24" w16cid:durableId="1040786559">
    <w:abstractNumId w:val="5"/>
  </w:num>
  <w:num w:numId="25" w16cid:durableId="516819432">
    <w:abstractNumId w:val="6"/>
  </w:num>
  <w:num w:numId="26" w16cid:durableId="1719667838">
    <w:abstractNumId w:val="8"/>
  </w:num>
  <w:num w:numId="27" w16cid:durableId="212417971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OxNDYyMrA0M7MwNbJQ0lEKTi0uzszPAykwrwUAWhhUACwAAAA="/>
  </w:docVars>
  <w:rsids>
    <w:rsidRoot w:val="000514C1"/>
    <w:rsid w:val="000046DA"/>
    <w:rsid w:val="00016CB0"/>
    <w:rsid w:val="00043BDD"/>
    <w:rsid w:val="000514C1"/>
    <w:rsid w:val="00065D6E"/>
    <w:rsid w:val="0006737E"/>
    <w:rsid w:val="000767EA"/>
    <w:rsid w:val="00077987"/>
    <w:rsid w:val="000945B0"/>
    <w:rsid w:val="000C0058"/>
    <w:rsid w:val="000C3826"/>
    <w:rsid w:val="000C525D"/>
    <w:rsid w:val="000C5C13"/>
    <w:rsid w:val="000D5F2B"/>
    <w:rsid w:val="000D7ACC"/>
    <w:rsid w:val="000E145F"/>
    <w:rsid w:val="000F3526"/>
    <w:rsid w:val="000F4759"/>
    <w:rsid w:val="00102A7D"/>
    <w:rsid w:val="00106186"/>
    <w:rsid w:val="00106894"/>
    <w:rsid w:val="00107482"/>
    <w:rsid w:val="00123990"/>
    <w:rsid w:val="0012468B"/>
    <w:rsid w:val="00133E62"/>
    <w:rsid w:val="00134670"/>
    <w:rsid w:val="001549E1"/>
    <w:rsid w:val="001616B6"/>
    <w:rsid w:val="00172C83"/>
    <w:rsid w:val="00175E2A"/>
    <w:rsid w:val="00182219"/>
    <w:rsid w:val="00183843"/>
    <w:rsid w:val="0018657E"/>
    <w:rsid w:val="001875C6"/>
    <w:rsid w:val="00196865"/>
    <w:rsid w:val="001A5228"/>
    <w:rsid w:val="001A5FAE"/>
    <w:rsid w:val="001A6956"/>
    <w:rsid w:val="001A7147"/>
    <w:rsid w:val="001B2B30"/>
    <w:rsid w:val="001D7C66"/>
    <w:rsid w:val="001E0401"/>
    <w:rsid w:val="001E0ED0"/>
    <w:rsid w:val="001E1643"/>
    <w:rsid w:val="001E333F"/>
    <w:rsid w:val="001F0DD8"/>
    <w:rsid w:val="001F7D21"/>
    <w:rsid w:val="00204964"/>
    <w:rsid w:val="00216198"/>
    <w:rsid w:val="00242E0A"/>
    <w:rsid w:val="0024740B"/>
    <w:rsid w:val="00256F62"/>
    <w:rsid w:val="00257037"/>
    <w:rsid w:val="0026284C"/>
    <w:rsid w:val="00275C71"/>
    <w:rsid w:val="002801BA"/>
    <w:rsid w:val="00284E85"/>
    <w:rsid w:val="002870CD"/>
    <w:rsid w:val="002876C9"/>
    <w:rsid w:val="002903F3"/>
    <w:rsid w:val="00291821"/>
    <w:rsid w:val="002B2BFF"/>
    <w:rsid w:val="002B316E"/>
    <w:rsid w:val="002B3A89"/>
    <w:rsid w:val="002B5B31"/>
    <w:rsid w:val="002C62FF"/>
    <w:rsid w:val="002D440E"/>
    <w:rsid w:val="002D4600"/>
    <w:rsid w:val="002E7FBD"/>
    <w:rsid w:val="002F0896"/>
    <w:rsid w:val="002F6451"/>
    <w:rsid w:val="00330DAD"/>
    <w:rsid w:val="00336CEC"/>
    <w:rsid w:val="00345E20"/>
    <w:rsid w:val="0037248A"/>
    <w:rsid w:val="00373EB9"/>
    <w:rsid w:val="00391A9A"/>
    <w:rsid w:val="003938AD"/>
    <w:rsid w:val="003B621C"/>
    <w:rsid w:val="003B75FA"/>
    <w:rsid w:val="003E0139"/>
    <w:rsid w:val="003F620D"/>
    <w:rsid w:val="004067E4"/>
    <w:rsid w:val="00420C8F"/>
    <w:rsid w:val="00436A74"/>
    <w:rsid w:val="00441ACB"/>
    <w:rsid w:val="0044446E"/>
    <w:rsid w:val="00450815"/>
    <w:rsid w:val="004567F1"/>
    <w:rsid w:val="00457AE3"/>
    <w:rsid w:val="00462AC9"/>
    <w:rsid w:val="00464F29"/>
    <w:rsid w:val="004926E2"/>
    <w:rsid w:val="004936C7"/>
    <w:rsid w:val="004A6ED4"/>
    <w:rsid w:val="004B46EC"/>
    <w:rsid w:val="004C0DDC"/>
    <w:rsid w:val="004C3CDD"/>
    <w:rsid w:val="004D0548"/>
    <w:rsid w:val="004D10A9"/>
    <w:rsid w:val="004D2289"/>
    <w:rsid w:val="004E41FC"/>
    <w:rsid w:val="004F26D9"/>
    <w:rsid w:val="004F686B"/>
    <w:rsid w:val="004F74B5"/>
    <w:rsid w:val="00515A3E"/>
    <w:rsid w:val="00517EDD"/>
    <w:rsid w:val="00522777"/>
    <w:rsid w:val="00523205"/>
    <w:rsid w:val="00531341"/>
    <w:rsid w:val="0055007D"/>
    <w:rsid w:val="00551AEA"/>
    <w:rsid w:val="005721E7"/>
    <w:rsid w:val="005775DD"/>
    <w:rsid w:val="0059511C"/>
    <w:rsid w:val="005B0AE0"/>
    <w:rsid w:val="005B2DC7"/>
    <w:rsid w:val="005B6A2A"/>
    <w:rsid w:val="005C1616"/>
    <w:rsid w:val="005D2468"/>
    <w:rsid w:val="005E1157"/>
    <w:rsid w:val="005E7C35"/>
    <w:rsid w:val="005F1499"/>
    <w:rsid w:val="006009AF"/>
    <w:rsid w:val="00611EF0"/>
    <w:rsid w:val="00621B04"/>
    <w:rsid w:val="00621E84"/>
    <w:rsid w:val="00624C76"/>
    <w:rsid w:val="0062738D"/>
    <w:rsid w:val="0064648B"/>
    <w:rsid w:val="006476FC"/>
    <w:rsid w:val="00660B31"/>
    <w:rsid w:val="00686CE3"/>
    <w:rsid w:val="006A5F3A"/>
    <w:rsid w:val="006B1C96"/>
    <w:rsid w:val="006C168F"/>
    <w:rsid w:val="006D32A4"/>
    <w:rsid w:val="006D41A5"/>
    <w:rsid w:val="006D4A70"/>
    <w:rsid w:val="006D6AEA"/>
    <w:rsid w:val="006E2AB0"/>
    <w:rsid w:val="007012B5"/>
    <w:rsid w:val="00710E27"/>
    <w:rsid w:val="0071120C"/>
    <w:rsid w:val="00716AAC"/>
    <w:rsid w:val="00724A3B"/>
    <w:rsid w:val="00736194"/>
    <w:rsid w:val="007413D1"/>
    <w:rsid w:val="00741ACC"/>
    <w:rsid w:val="0074438E"/>
    <w:rsid w:val="00766BD1"/>
    <w:rsid w:val="0077440D"/>
    <w:rsid w:val="0078787A"/>
    <w:rsid w:val="007A14AC"/>
    <w:rsid w:val="007A348B"/>
    <w:rsid w:val="007D385B"/>
    <w:rsid w:val="007D3F25"/>
    <w:rsid w:val="007E272B"/>
    <w:rsid w:val="007E38E4"/>
    <w:rsid w:val="007E5532"/>
    <w:rsid w:val="007E7443"/>
    <w:rsid w:val="007F1AA7"/>
    <w:rsid w:val="007F43BB"/>
    <w:rsid w:val="007F4D08"/>
    <w:rsid w:val="007F6F38"/>
    <w:rsid w:val="00800385"/>
    <w:rsid w:val="00804AD4"/>
    <w:rsid w:val="008170D0"/>
    <w:rsid w:val="00823BB7"/>
    <w:rsid w:val="00823FF7"/>
    <w:rsid w:val="00832220"/>
    <w:rsid w:val="0083457D"/>
    <w:rsid w:val="00843088"/>
    <w:rsid w:val="0084466C"/>
    <w:rsid w:val="0084474E"/>
    <w:rsid w:val="008607F8"/>
    <w:rsid w:val="00863924"/>
    <w:rsid w:val="00871B04"/>
    <w:rsid w:val="00886F4C"/>
    <w:rsid w:val="008908CB"/>
    <w:rsid w:val="008A032D"/>
    <w:rsid w:val="008B3BF2"/>
    <w:rsid w:val="008C38C5"/>
    <w:rsid w:val="008C4C0D"/>
    <w:rsid w:val="008D6302"/>
    <w:rsid w:val="008F0D16"/>
    <w:rsid w:val="008F6819"/>
    <w:rsid w:val="0090778D"/>
    <w:rsid w:val="00917BED"/>
    <w:rsid w:val="00981324"/>
    <w:rsid w:val="00986297"/>
    <w:rsid w:val="00990250"/>
    <w:rsid w:val="009A058D"/>
    <w:rsid w:val="009A289B"/>
    <w:rsid w:val="009B3AA3"/>
    <w:rsid w:val="009B70F2"/>
    <w:rsid w:val="009C139D"/>
    <w:rsid w:val="009D149F"/>
    <w:rsid w:val="009D75A8"/>
    <w:rsid w:val="009E224D"/>
    <w:rsid w:val="009E293C"/>
    <w:rsid w:val="009E4BD0"/>
    <w:rsid w:val="009F5B06"/>
    <w:rsid w:val="00A03FFE"/>
    <w:rsid w:val="00A04ED4"/>
    <w:rsid w:val="00A05A45"/>
    <w:rsid w:val="00A07E83"/>
    <w:rsid w:val="00A22699"/>
    <w:rsid w:val="00A26ECF"/>
    <w:rsid w:val="00A300B6"/>
    <w:rsid w:val="00A31FF8"/>
    <w:rsid w:val="00A32DA2"/>
    <w:rsid w:val="00A332A8"/>
    <w:rsid w:val="00A4497C"/>
    <w:rsid w:val="00A4594D"/>
    <w:rsid w:val="00A50789"/>
    <w:rsid w:val="00A5221E"/>
    <w:rsid w:val="00A53052"/>
    <w:rsid w:val="00A67E1B"/>
    <w:rsid w:val="00A71700"/>
    <w:rsid w:val="00A770A4"/>
    <w:rsid w:val="00A82185"/>
    <w:rsid w:val="00A93487"/>
    <w:rsid w:val="00A94A55"/>
    <w:rsid w:val="00AA193E"/>
    <w:rsid w:val="00AA26BD"/>
    <w:rsid w:val="00AB055B"/>
    <w:rsid w:val="00AB4FC0"/>
    <w:rsid w:val="00AB780E"/>
    <w:rsid w:val="00AB784A"/>
    <w:rsid w:val="00AD10FB"/>
    <w:rsid w:val="00AD62F5"/>
    <w:rsid w:val="00AE7895"/>
    <w:rsid w:val="00AF6921"/>
    <w:rsid w:val="00B37BD2"/>
    <w:rsid w:val="00B43DE5"/>
    <w:rsid w:val="00B60851"/>
    <w:rsid w:val="00B632A5"/>
    <w:rsid w:val="00B64DE3"/>
    <w:rsid w:val="00B70D79"/>
    <w:rsid w:val="00B7526B"/>
    <w:rsid w:val="00B8354C"/>
    <w:rsid w:val="00B92C94"/>
    <w:rsid w:val="00BA7B99"/>
    <w:rsid w:val="00BB58B7"/>
    <w:rsid w:val="00BD502D"/>
    <w:rsid w:val="00BE0C2C"/>
    <w:rsid w:val="00BE3B72"/>
    <w:rsid w:val="00BE4912"/>
    <w:rsid w:val="00C01BC7"/>
    <w:rsid w:val="00C212CB"/>
    <w:rsid w:val="00C31A6C"/>
    <w:rsid w:val="00C34EE3"/>
    <w:rsid w:val="00C42ABC"/>
    <w:rsid w:val="00C61130"/>
    <w:rsid w:val="00C635A7"/>
    <w:rsid w:val="00C7111A"/>
    <w:rsid w:val="00C7629A"/>
    <w:rsid w:val="00C82004"/>
    <w:rsid w:val="00C846B6"/>
    <w:rsid w:val="00C87A48"/>
    <w:rsid w:val="00C9013E"/>
    <w:rsid w:val="00C92F9D"/>
    <w:rsid w:val="00C96872"/>
    <w:rsid w:val="00CA1F6C"/>
    <w:rsid w:val="00CA29A6"/>
    <w:rsid w:val="00CA768A"/>
    <w:rsid w:val="00CB025D"/>
    <w:rsid w:val="00CB3CAA"/>
    <w:rsid w:val="00CC3254"/>
    <w:rsid w:val="00CC7046"/>
    <w:rsid w:val="00CE3156"/>
    <w:rsid w:val="00CE433E"/>
    <w:rsid w:val="00CF0A0F"/>
    <w:rsid w:val="00CF29F3"/>
    <w:rsid w:val="00D02C3F"/>
    <w:rsid w:val="00D11BD9"/>
    <w:rsid w:val="00D17429"/>
    <w:rsid w:val="00D202F6"/>
    <w:rsid w:val="00D2229D"/>
    <w:rsid w:val="00D25F77"/>
    <w:rsid w:val="00D342E0"/>
    <w:rsid w:val="00D44CF9"/>
    <w:rsid w:val="00D7781E"/>
    <w:rsid w:val="00D80D31"/>
    <w:rsid w:val="00D82D3D"/>
    <w:rsid w:val="00D87D3F"/>
    <w:rsid w:val="00D921A1"/>
    <w:rsid w:val="00DA4A59"/>
    <w:rsid w:val="00DB06DA"/>
    <w:rsid w:val="00DB35B6"/>
    <w:rsid w:val="00DB5CAD"/>
    <w:rsid w:val="00DC0732"/>
    <w:rsid w:val="00DD26B7"/>
    <w:rsid w:val="00DE31DA"/>
    <w:rsid w:val="00E23482"/>
    <w:rsid w:val="00E23AF2"/>
    <w:rsid w:val="00E27E51"/>
    <w:rsid w:val="00E30CEC"/>
    <w:rsid w:val="00E3599C"/>
    <w:rsid w:val="00E400F7"/>
    <w:rsid w:val="00E54BF8"/>
    <w:rsid w:val="00E61D5B"/>
    <w:rsid w:val="00E63603"/>
    <w:rsid w:val="00E651FD"/>
    <w:rsid w:val="00E6683B"/>
    <w:rsid w:val="00E8391C"/>
    <w:rsid w:val="00E85500"/>
    <w:rsid w:val="00E86C59"/>
    <w:rsid w:val="00E93E4F"/>
    <w:rsid w:val="00EA1F56"/>
    <w:rsid w:val="00EC38B2"/>
    <w:rsid w:val="00EC5985"/>
    <w:rsid w:val="00ED661D"/>
    <w:rsid w:val="00ED71E3"/>
    <w:rsid w:val="00EF0BA6"/>
    <w:rsid w:val="00EF1F33"/>
    <w:rsid w:val="00EF5CA9"/>
    <w:rsid w:val="00F07FF3"/>
    <w:rsid w:val="00F11D00"/>
    <w:rsid w:val="00F2209D"/>
    <w:rsid w:val="00F22E19"/>
    <w:rsid w:val="00F25DED"/>
    <w:rsid w:val="00F27BE1"/>
    <w:rsid w:val="00F40C83"/>
    <w:rsid w:val="00F466F1"/>
    <w:rsid w:val="00F46EAE"/>
    <w:rsid w:val="00F741EF"/>
    <w:rsid w:val="00F82156"/>
    <w:rsid w:val="00F82CB5"/>
    <w:rsid w:val="00F87381"/>
    <w:rsid w:val="00F91EF5"/>
    <w:rsid w:val="00FA4DD9"/>
    <w:rsid w:val="00FA56A2"/>
    <w:rsid w:val="00FA7A1D"/>
    <w:rsid w:val="00FB61F9"/>
    <w:rsid w:val="00FC123C"/>
    <w:rsid w:val="00FC430F"/>
    <w:rsid w:val="00FC778F"/>
    <w:rsid w:val="00FE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338314C"/>
  <w15:chartTrackingRefBased/>
  <w15:docId w15:val="{B9BFD9D7-B6BA-4FCA-952E-E808A9FBF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14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14C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D6AEA"/>
    <w:pPr>
      <w:ind w:left="720"/>
      <w:contextualSpacing/>
    </w:pPr>
  </w:style>
  <w:style w:type="paragraph" w:customStyle="1" w:styleId="Default">
    <w:name w:val="Default"/>
    <w:rsid w:val="008607F8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31F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FF8"/>
  </w:style>
  <w:style w:type="paragraph" w:styleId="Footer">
    <w:name w:val="footer"/>
    <w:basedOn w:val="Normal"/>
    <w:link w:val="FooterChar"/>
    <w:uiPriority w:val="99"/>
    <w:unhideWhenUsed/>
    <w:rsid w:val="00A31F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F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4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owemimoade12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Azeez Ajisegiri</dc:creator>
  <cp:keywords/>
  <dc:description/>
  <cp:lastModifiedBy>Azeez Ajisegiri</cp:lastModifiedBy>
  <cp:revision>7</cp:revision>
  <cp:lastPrinted>2024-05-26T13:39:00Z</cp:lastPrinted>
  <dcterms:created xsi:type="dcterms:W3CDTF">2024-12-15T06:18:00Z</dcterms:created>
  <dcterms:modified xsi:type="dcterms:W3CDTF">2024-12-15T08:22:00Z</dcterms:modified>
</cp:coreProperties>
</file>